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79E2" w14:textId="490571C3" w:rsidR="007F7433" w:rsidRPr="00500829" w:rsidRDefault="06A07284" w:rsidP="00A608CA">
      <w:pPr>
        <w:spacing w:line="276" w:lineRule="auto"/>
        <w:ind w:left="3150" w:right="3310"/>
        <w:jc w:val="both"/>
        <w:rPr>
          <w:rFonts w:asciiTheme="minorHAnsi" w:eastAsia="Arial" w:hAnsiTheme="minorHAnsi" w:cstheme="minorHAnsi"/>
          <w:b/>
          <w:sz w:val="22"/>
          <w:lang w:val="pt-BR"/>
        </w:rPr>
      </w:pPr>
      <w:r w:rsidRPr="00500829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Mardoquel Gadi Melo</w:t>
      </w:r>
    </w:p>
    <w:p w14:paraId="29D18840" w14:textId="2158E10E" w:rsidR="00DD21EC" w:rsidRPr="00500829" w:rsidRDefault="00D06676" w:rsidP="00D06676">
      <w:pPr>
        <w:spacing w:before="3" w:line="276" w:lineRule="auto"/>
        <w:ind w:left="3150" w:right="1906"/>
        <w:jc w:val="both"/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</w:pPr>
      <w:r w:rsidRPr="00500829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    </w:t>
      </w:r>
      <w:r w:rsidR="00BA5FFB" w:rsidRPr="00500829">
        <w:rPr>
          <w:rFonts w:asciiTheme="minorHAnsi" w:eastAsia="Arial" w:hAnsiTheme="minorHAnsi" w:cstheme="minorHAnsi"/>
          <w:sz w:val="22"/>
          <w:szCs w:val="22"/>
          <w:lang w:val="pt-BR"/>
        </w:rPr>
        <w:t>Brasileiro</w:t>
      </w:r>
      <w:r w:rsidR="00742734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 xml:space="preserve">, </w:t>
      </w:r>
      <w:r w:rsidR="00EB14E0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>2</w:t>
      </w:r>
      <w:r w:rsidR="004D4995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>3</w:t>
      </w:r>
      <w:r w:rsidR="00910B16" w:rsidRPr="00500829">
        <w:rPr>
          <w:rFonts w:asciiTheme="minorHAnsi" w:eastAsia="Arial" w:hAnsiTheme="minorHAnsi" w:cstheme="minorHAnsi"/>
          <w:spacing w:val="-2"/>
          <w:sz w:val="22"/>
          <w:szCs w:val="22"/>
          <w:lang w:val="pt-BR"/>
        </w:rPr>
        <w:t xml:space="preserve"> anos</w:t>
      </w:r>
    </w:p>
    <w:p w14:paraId="6A519161" w14:textId="3649C920" w:rsidR="00633803" w:rsidRPr="000D2F28" w:rsidRDefault="00BE3BF4" w:rsidP="00277A67">
      <w:pPr>
        <w:spacing w:before="3" w:line="276" w:lineRule="auto"/>
        <w:ind w:left="708" w:right="1906" w:firstLine="708"/>
        <w:jc w:val="center"/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</w:pPr>
      <w:r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(</w:t>
      </w:r>
      <w:r w:rsidR="008E6730"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11</w:t>
      </w:r>
      <w:r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)</w:t>
      </w:r>
      <w:r w:rsidR="007F2296" w:rsidRPr="000D2F28">
        <w:rPr>
          <w:lang w:val="pt-BR"/>
        </w:rPr>
        <w:t xml:space="preserve"> </w:t>
      </w:r>
      <w:r w:rsidR="007F2296"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>97845-3104</w:t>
      </w:r>
      <w:r w:rsidR="00277A67" w:rsidRPr="000D2F28"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  <w:t xml:space="preserve"> / WPP: (11) 96636-6817</w:t>
      </w:r>
    </w:p>
    <w:p w14:paraId="1950BA6C" w14:textId="07E079EF" w:rsidR="00633803" w:rsidRPr="000D2F28" w:rsidRDefault="00500829" w:rsidP="00D06676">
      <w:pPr>
        <w:spacing w:before="3" w:line="276" w:lineRule="auto"/>
        <w:ind w:left="-90" w:right="1906" w:firstLine="2070"/>
        <w:jc w:val="both"/>
        <w:rPr>
          <w:rFonts w:asciiTheme="minorHAnsi" w:eastAsia="Arial" w:hAnsiTheme="minorHAnsi" w:cstheme="minorHAnsi"/>
          <w:spacing w:val="3"/>
          <w:w w:val="99"/>
          <w:sz w:val="22"/>
          <w:szCs w:val="22"/>
          <w:lang w:val="pt-BR"/>
        </w:rPr>
      </w:pPr>
      <w:r w:rsidRPr="000D2F28"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  <w:t xml:space="preserve">  </w:t>
      </w:r>
      <w:r w:rsidR="003945C5" w:rsidRPr="000D2F28"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  <w:t>mgadimelo@gmail.com/</w:t>
      </w:r>
      <w:r w:rsidR="00633803" w:rsidRPr="000D2F28">
        <w:rPr>
          <w:rFonts w:asciiTheme="minorHAnsi" w:eastAsia="Arial" w:hAnsiTheme="minorHAnsi" w:cstheme="minorHAnsi"/>
          <w:spacing w:val="-1"/>
          <w:w w:val="99"/>
          <w:sz w:val="22"/>
          <w:szCs w:val="22"/>
          <w:lang w:val="pt-BR"/>
        </w:rPr>
        <w:t>mardocagadi@hotmail.com</w:t>
      </w:r>
    </w:p>
    <w:p w14:paraId="2D2CEFBD" w14:textId="1C315FD8" w:rsidR="00CF384E" w:rsidRPr="00706231" w:rsidRDefault="00A05688" w:rsidP="00D06676">
      <w:pPr>
        <w:spacing w:before="7" w:line="276" w:lineRule="auto"/>
        <w:ind w:firstLine="2790"/>
        <w:jc w:val="both"/>
        <w:rPr>
          <w:rFonts w:asciiTheme="minorHAnsi" w:eastAsia="Arial" w:hAnsiTheme="minorHAnsi" w:cstheme="minorHAnsi"/>
          <w:b/>
          <w:bCs/>
          <w:spacing w:val="-1"/>
          <w:w w:val="99"/>
          <w:sz w:val="22"/>
          <w:szCs w:val="22"/>
          <w:lang w:val="pt-BR"/>
        </w:rPr>
      </w:pPr>
      <w:r w:rsidRPr="0070623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linkedin.com</w:t>
      </w:r>
      <w:r w:rsidR="00C9413F" w:rsidRPr="0070623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/</w:t>
      </w:r>
      <w:r w:rsidR="00300892" w:rsidRPr="0070623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in</w:t>
      </w:r>
      <w:r w:rsidR="00C9413F" w:rsidRPr="0070623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/</w:t>
      </w:r>
      <w:r w:rsidR="00532589" w:rsidRPr="0070623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mardoquel-gadi</w:t>
      </w:r>
    </w:p>
    <w:p w14:paraId="59C806BA" w14:textId="27C8226C" w:rsidR="007F7433" w:rsidRPr="00500829" w:rsidRDefault="00DD21EC" w:rsidP="00D06676">
      <w:pPr>
        <w:spacing w:before="3" w:line="276" w:lineRule="auto"/>
        <w:ind w:right="1906" w:firstLine="3690"/>
        <w:jc w:val="both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500829">
        <w:rPr>
          <w:rFonts w:asciiTheme="minorHAnsi" w:eastAsia="Arial" w:hAnsiTheme="minorHAnsi" w:cstheme="minorHAnsi"/>
          <w:spacing w:val="2"/>
          <w:sz w:val="22"/>
          <w:szCs w:val="22"/>
          <w:lang w:val="pt-BR"/>
        </w:rPr>
        <w:t>Barueri</w:t>
      </w:r>
      <w:r w:rsidR="001F6719" w:rsidRPr="00500829">
        <w:rPr>
          <w:rFonts w:asciiTheme="minorHAnsi" w:eastAsia="Arial" w:hAnsiTheme="minorHAnsi" w:cstheme="minorHAnsi"/>
          <w:spacing w:val="2"/>
          <w:sz w:val="22"/>
          <w:szCs w:val="22"/>
          <w:lang w:val="pt-BR"/>
        </w:rPr>
        <w:t>/SP</w:t>
      </w:r>
    </w:p>
    <w:p w14:paraId="1C828807" w14:textId="215E8E20" w:rsidR="004A4433" w:rsidRPr="00241EB0" w:rsidRDefault="004A4433">
      <w:pPr>
        <w:spacing w:before="7" w:line="280" w:lineRule="exact"/>
        <w:rPr>
          <w:rFonts w:asciiTheme="minorHAnsi" w:eastAsia="Arial" w:hAnsiTheme="minorHAnsi" w:cstheme="minorHAnsi"/>
          <w:spacing w:val="-1"/>
          <w:w w:val="99"/>
          <w:sz w:val="22"/>
          <w:u w:val="single"/>
          <w:lang w:val="pt-BR"/>
        </w:rPr>
      </w:pPr>
    </w:p>
    <w:p w14:paraId="14B3C5E3" w14:textId="4DF4C768" w:rsidR="00BA5FFB" w:rsidRPr="00241EB0" w:rsidRDefault="00BA5FFB">
      <w:pPr>
        <w:spacing w:before="7" w:line="280" w:lineRule="exact"/>
        <w:rPr>
          <w:rFonts w:asciiTheme="minorHAnsi" w:hAnsiTheme="minorHAnsi" w:cstheme="minorHAnsi"/>
          <w:sz w:val="32"/>
          <w:szCs w:val="28"/>
          <w:lang w:val="pt-BR"/>
        </w:rPr>
      </w:pPr>
    </w:p>
    <w:p w14:paraId="7866A076" w14:textId="0FEDB4BE" w:rsidR="007F7433" w:rsidRDefault="00E94E3E" w:rsidP="00B24EF8">
      <w:pPr>
        <w:ind w:left="102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E94E3E">
        <w:rPr>
          <w:rFonts w:asciiTheme="minorHAnsi" w:eastAsia="Arial" w:hAnsiTheme="minorHAnsi" w:cstheme="minorHAnsi"/>
          <w:b/>
          <w:bCs/>
          <w:spacing w:val="1"/>
          <w:sz w:val="24"/>
          <w:szCs w:val="24"/>
          <w:lang w:val="pt-BR"/>
        </w:rPr>
        <w:t>OBJETIVO</w:t>
      </w:r>
    </w:p>
    <w:p w14:paraId="34BF89EC" w14:textId="799E8073" w:rsidR="00AD74A2" w:rsidRPr="00AD74A2" w:rsidRDefault="00AD74A2" w:rsidP="00B24EF8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7B89DB36" w14:textId="78429667" w:rsidR="008C672A" w:rsidRPr="00241EB0" w:rsidRDefault="007C3E00" w:rsidP="6FB14B94">
      <w:pPr>
        <w:pStyle w:val="ListParagraph"/>
        <w:numPr>
          <w:ilvl w:val="0"/>
          <w:numId w:val="4"/>
        </w:numPr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>Aprimorar conhecimento na área.</w:t>
      </w:r>
    </w:p>
    <w:p w14:paraId="3416E0F1" w14:textId="145206E1" w:rsidR="007F7433" w:rsidRPr="00241EB0" w:rsidRDefault="007F7433">
      <w:pPr>
        <w:spacing w:line="200" w:lineRule="exact"/>
        <w:rPr>
          <w:rFonts w:asciiTheme="minorHAnsi" w:hAnsiTheme="minorHAnsi" w:cstheme="minorHAnsi"/>
          <w:sz w:val="22"/>
          <w:lang w:val="pt-BR"/>
        </w:rPr>
      </w:pPr>
    </w:p>
    <w:p w14:paraId="18B9EA96" w14:textId="6FAD46CB" w:rsidR="007F7433" w:rsidRPr="00241EB0" w:rsidRDefault="007F7433">
      <w:pPr>
        <w:spacing w:before="16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01AD6A1F" w14:textId="394D0C02" w:rsidR="00127688" w:rsidRDefault="00127688" w:rsidP="00127688">
      <w:pPr>
        <w:ind w:left="102" w:right="10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FORMA</w:t>
      </w:r>
      <w:r w:rsidR="004A647B" w:rsidRPr="00807CA9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ÇÃ</w:t>
      </w: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O ACAD</w:t>
      </w:r>
      <w:r w:rsidR="004A647B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Ê</w:t>
      </w: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MIC</w:t>
      </w:r>
      <w:r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A</w:t>
      </w:r>
    </w:p>
    <w:p w14:paraId="7A7E9327" w14:textId="469FF601" w:rsidR="00B24EF8" w:rsidRPr="00127688" w:rsidRDefault="00B24EF8" w:rsidP="00127688">
      <w:pPr>
        <w:ind w:left="102" w:right="10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B24EF8"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</w:t>
      </w: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</w:t>
      </w:r>
    </w:p>
    <w:p w14:paraId="6F5978EE" w14:textId="77777777" w:rsidR="00AD74A2" w:rsidRDefault="00AD74A2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</w:p>
    <w:p w14:paraId="156C007C" w14:textId="4E961968" w:rsidR="00F761C0" w:rsidRPr="00241EB0" w:rsidRDefault="00A967D2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Ensino Superior –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Pr="00241EB0">
        <w:rPr>
          <w:rFonts w:asciiTheme="minorHAnsi" w:eastAsia="Arial" w:hAnsiTheme="minorHAnsi" w:cstheme="minorHAnsi"/>
          <w:b/>
          <w:sz w:val="22"/>
          <w:szCs w:val="22"/>
          <w:lang w:val="pt-BR"/>
        </w:rPr>
        <w:t>(Cursando)</w:t>
      </w:r>
    </w:p>
    <w:p w14:paraId="15D3D4CF" w14:textId="159A09DC" w:rsidR="00A967D2" w:rsidRPr="00241EB0" w:rsidRDefault="00A967D2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Análise e Desenvolvimento de Sistemas.</w:t>
      </w:r>
    </w:p>
    <w:p w14:paraId="6B5B4DFD" w14:textId="2A1AA347" w:rsidR="00F761C0" w:rsidRPr="00241EB0" w:rsidRDefault="00EF560C" w:rsidP="003F641D">
      <w:pPr>
        <w:spacing w:line="24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FIT - </w:t>
      </w:r>
      <w:r w:rsidR="000D393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Faculdade </w:t>
      </w:r>
      <w:r w:rsidR="00F06658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Impacta</w:t>
      </w:r>
      <w:r w:rsidR="00CD4C89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Tecnologia.</w:t>
      </w:r>
    </w:p>
    <w:p w14:paraId="6360D8DA" w14:textId="7F03B125" w:rsidR="00F761C0" w:rsidRPr="00241EB0" w:rsidRDefault="00F761C0" w:rsidP="003F641D">
      <w:pPr>
        <w:ind w:left="708" w:right="5314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</w:p>
    <w:p w14:paraId="34D7111C" w14:textId="7F668B18" w:rsidR="007F7433" w:rsidRPr="00241EB0" w:rsidRDefault="6FB14B94" w:rsidP="003F641D">
      <w:pPr>
        <w:spacing w:line="22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Ensino </w:t>
      </w:r>
      <w:r w:rsidR="00A967D2"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T</w:t>
      </w:r>
      <w:r w:rsidR="003E0F32"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é</w:t>
      </w:r>
      <w:r w:rsidR="00A967D2" w:rsidRPr="00A911A1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cnico Completo</w:t>
      </w:r>
      <w:r w:rsidR="00A967D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A967D2" w:rsidRPr="00241EB0">
        <w:rPr>
          <w:rFonts w:asciiTheme="minorHAnsi" w:eastAsia="Arial" w:hAnsiTheme="minorHAnsi" w:cstheme="minorHAnsi"/>
          <w:b/>
          <w:sz w:val="22"/>
          <w:szCs w:val="22"/>
          <w:lang w:val="pt-BR"/>
        </w:rPr>
        <w:t>(</w:t>
      </w:r>
      <w:r w:rsidR="00A967D2" w:rsidRPr="00241EB0">
        <w:rPr>
          <w:rFonts w:asciiTheme="minorHAnsi" w:eastAsia="Arial" w:hAnsiTheme="minorHAnsi" w:cstheme="minorHAnsi"/>
          <w:b/>
          <w:spacing w:val="-1"/>
          <w:sz w:val="22"/>
          <w:szCs w:val="22"/>
          <w:lang w:val="pt-BR"/>
        </w:rPr>
        <w:t>Dez/16</w:t>
      </w:r>
      <w:r w:rsidR="00A967D2" w:rsidRPr="00241EB0">
        <w:rPr>
          <w:rFonts w:asciiTheme="minorHAnsi" w:eastAsia="Arial" w:hAnsiTheme="minorHAnsi" w:cstheme="minorHAnsi"/>
          <w:b/>
          <w:sz w:val="22"/>
          <w:szCs w:val="22"/>
          <w:lang w:val="pt-BR"/>
        </w:rPr>
        <w:t>)</w:t>
      </w:r>
    </w:p>
    <w:p w14:paraId="1E140763" w14:textId="2F8FACEB" w:rsidR="00742734" w:rsidRPr="00241EB0" w:rsidRDefault="00C61482" w:rsidP="003F641D">
      <w:pPr>
        <w:ind w:left="708" w:right="5314"/>
        <w:rPr>
          <w:rFonts w:asciiTheme="minorHAnsi" w:eastAsia="Arial" w:hAnsiTheme="minorHAnsi" w:cstheme="minorHAnsi"/>
          <w:spacing w:val="1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pacing w:val="1"/>
          <w:sz w:val="22"/>
          <w:szCs w:val="22"/>
          <w:lang w:val="pt-BR"/>
        </w:rPr>
        <w:t>Publicidade e Propaganda</w:t>
      </w:r>
    </w:p>
    <w:p w14:paraId="5FB7C9DF" w14:textId="7C9C46DE" w:rsidR="003F641D" w:rsidRPr="00241EB0" w:rsidRDefault="003F641D" w:rsidP="003F641D">
      <w:pPr>
        <w:spacing w:line="240" w:lineRule="exact"/>
        <w:ind w:left="708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ITB </w:t>
      </w:r>
      <w:r w:rsidR="003E0F3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–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Instituto</w:t>
      </w:r>
      <w:r w:rsidR="003E0F3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Técnico 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de Barueri.</w:t>
      </w:r>
    </w:p>
    <w:p w14:paraId="59E97106" w14:textId="1F39202E" w:rsidR="007F7433" w:rsidRPr="00241EB0" w:rsidRDefault="007F7433">
      <w:pPr>
        <w:spacing w:line="200" w:lineRule="exact"/>
        <w:rPr>
          <w:rFonts w:asciiTheme="minorHAnsi" w:hAnsiTheme="minorHAnsi" w:cstheme="minorHAnsi"/>
          <w:sz w:val="22"/>
          <w:lang w:val="pt-BR"/>
        </w:rPr>
      </w:pPr>
    </w:p>
    <w:p w14:paraId="26E05181" w14:textId="160AC71B" w:rsidR="007F7433" w:rsidRPr="00241EB0" w:rsidRDefault="007F7433">
      <w:pPr>
        <w:spacing w:before="17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23075C45" w14:textId="60755D73" w:rsidR="00F06658" w:rsidRDefault="00127688" w:rsidP="002570DC">
      <w:pPr>
        <w:ind w:left="102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127688"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  <w:t>OUTROS</w:t>
      </w:r>
    </w:p>
    <w:p w14:paraId="39104CE7" w14:textId="5840ED94" w:rsidR="00AD74A2" w:rsidRPr="00241EB0" w:rsidRDefault="00AD74A2" w:rsidP="00AD74A2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39DDB004" w14:textId="60C55CF3" w:rsidR="002570DC" w:rsidRPr="00241EB0" w:rsidRDefault="00350EA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Back-</w:t>
      </w:r>
      <w:proofErr w:type="spellStart"/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End</w:t>
      </w:r>
      <w:proofErr w:type="spellEnd"/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2570DC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Python</w:t>
      </w:r>
      <w:r w:rsidR="00506BFC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723A2B7D" w14:textId="430F1FDE" w:rsidR="00506BFC" w:rsidRPr="00241EB0" w:rsidRDefault="00506BF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Frameworks</w:t>
      </w:r>
      <w:r w:rsidR="0000051C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 (Python)</w:t>
      </w: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Django, </w:t>
      </w:r>
      <w:r w:rsidR="000D2F28">
        <w:rPr>
          <w:rFonts w:asciiTheme="minorHAnsi" w:eastAsia="Arial" w:hAnsiTheme="minorHAnsi" w:cstheme="minorHAnsi"/>
          <w:sz w:val="22"/>
          <w:szCs w:val="22"/>
          <w:lang w:val="pt-BR"/>
        </w:rPr>
        <w:t>Pyspark;</w:t>
      </w:r>
    </w:p>
    <w:p w14:paraId="5159C626" w14:textId="3B8E5432" w:rsidR="00993F6D" w:rsidRPr="0000051C" w:rsidRDefault="0000051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Front-End</w:t>
      </w:r>
      <w:r w:rsidR="005A671A"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:</w:t>
      </w:r>
      <w:r w:rsidR="00993F6D" w:rsidRPr="0000051C">
        <w:rPr>
          <w:rFonts w:asciiTheme="minorHAnsi" w:eastAsia="Arial" w:hAnsiTheme="minorHAnsi" w:cstheme="minorHAnsi"/>
          <w:sz w:val="22"/>
          <w:szCs w:val="22"/>
        </w:rPr>
        <w:t xml:space="preserve"> HTML, CSS</w:t>
      </w:r>
      <w:r w:rsidR="0073588A" w:rsidRPr="0000051C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00051C">
        <w:rPr>
          <w:rFonts w:asciiTheme="minorHAnsi" w:eastAsia="Arial" w:hAnsiTheme="minorHAnsi" w:cstheme="minorHAnsi"/>
          <w:sz w:val="22"/>
          <w:szCs w:val="22"/>
        </w:rPr>
        <w:t>JavaScript.</w:t>
      </w:r>
    </w:p>
    <w:p w14:paraId="63E369E7" w14:textId="4B9DE177" w:rsidR="000165B7" w:rsidRPr="0000051C" w:rsidRDefault="0000051C" w:rsidP="6FB14B94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 xml:space="preserve">Back-End </w:t>
      </w:r>
      <w:r w:rsidR="000165B7"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Mobile</w:t>
      </w:r>
      <w:r w:rsidR="005A671A" w:rsidRPr="0000051C">
        <w:rPr>
          <w:rFonts w:asciiTheme="minorHAnsi" w:eastAsia="Arial" w:hAnsiTheme="minorHAnsi" w:cstheme="minorHAnsi"/>
          <w:b/>
          <w:bCs/>
          <w:sz w:val="22"/>
          <w:szCs w:val="22"/>
        </w:rPr>
        <w:t>:</w:t>
      </w:r>
      <w:r w:rsidR="005A671A" w:rsidRPr="0000051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0165B7" w:rsidRPr="0000051C">
        <w:rPr>
          <w:rFonts w:asciiTheme="minorHAnsi" w:eastAsia="Arial" w:hAnsiTheme="minorHAnsi" w:cstheme="minorHAnsi"/>
          <w:sz w:val="22"/>
          <w:szCs w:val="22"/>
        </w:rPr>
        <w:t>React Native</w:t>
      </w:r>
      <w:r w:rsidR="00655F2F" w:rsidRPr="0000051C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00051C">
        <w:rPr>
          <w:rFonts w:asciiTheme="minorHAnsi" w:eastAsia="Arial" w:hAnsiTheme="minorHAnsi" w:cstheme="minorHAnsi"/>
          <w:sz w:val="22"/>
          <w:szCs w:val="22"/>
        </w:rPr>
        <w:t>Node.js.</w:t>
      </w:r>
    </w:p>
    <w:p w14:paraId="48C2836F" w14:textId="4AF4DE32" w:rsidR="00717A66" w:rsidRDefault="00717A66" w:rsidP="00717A66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Banco de Dados</w:t>
      </w:r>
      <w:r w:rsidR="005A671A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 w:rsidR="005A671A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716128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MySQL, 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SQL;</w:t>
      </w:r>
      <w:r w:rsidR="00300892" w:rsidRPr="00241EB0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  <w:r w:rsidR="0068424F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PostgreSQL</w:t>
      </w:r>
      <w:r w:rsidR="002303FA" w:rsidRPr="00241EB0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2EFCF9CF" w14:textId="502CD779" w:rsidR="000D2F28" w:rsidRDefault="00B0340A" w:rsidP="00717A66">
      <w:pPr>
        <w:pStyle w:val="ListParagraph"/>
        <w:numPr>
          <w:ilvl w:val="0"/>
          <w:numId w:val="2"/>
        </w:numPr>
        <w:spacing w:before="3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Big Data</w:t>
      </w:r>
      <w:r w:rsidR="000D2F28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 w:rsidR="000D2F28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Hive, Spark</w:t>
      </w:r>
      <w:r w:rsidR="007A59BF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295757AF" w14:textId="565A8B55" w:rsidR="005F0A1B" w:rsidRPr="00241EB0" w:rsidRDefault="00102A1F" w:rsidP="00AC12D0">
      <w:pPr>
        <w:pStyle w:val="ListParagraph"/>
        <w:numPr>
          <w:ilvl w:val="0"/>
          <w:numId w:val="2"/>
        </w:numPr>
        <w:spacing w:before="3"/>
        <w:rPr>
          <w:rFonts w:asciiTheme="minorHAnsi" w:hAnsiTheme="minorHAnsi" w:cstheme="minorHAnsi"/>
          <w:sz w:val="22"/>
          <w:szCs w:val="22"/>
          <w:lang w:val="pt-BR"/>
        </w:rPr>
      </w:pP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Metodologia </w:t>
      </w:r>
      <w:r w:rsidR="000722CD"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Ágil</w:t>
      </w:r>
      <w:r w:rsidRPr="0000051C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>: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Kaban, SCRUM</w:t>
      </w:r>
      <w:r w:rsidR="00B0340A">
        <w:rPr>
          <w:rFonts w:asciiTheme="minorHAnsi" w:eastAsia="Arial" w:hAnsiTheme="minorHAnsi" w:cstheme="minorHAnsi"/>
          <w:sz w:val="22"/>
          <w:szCs w:val="22"/>
          <w:lang w:val="pt-BR"/>
        </w:rPr>
        <w:t>, DevOps</w:t>
      </w:r>
      <w:r w:rsidR="00FB14D1">
        <w:rPr>
          <w:rFonts w:asciiTheme="minorHAnsi" w:eastAsia="Arial" w:hAnsiTheme="minorHAnsi" w:cstheme="minorHAnsi"/>
          <w:sz w:val="22"/>
          <w:szCs w:val="22"/>
          <w:lang w:val="pt-BR"/>
        </w:rPr>
        <w:t>;</w:t>
      </w:r>
    </w:p>
    <w:p w14:paraId="5FEF869A" w14:textId="25DFC60E" w:rsidR="005F0A1B" w:rsidRPr="00241EB0" w:rsidRDefault="005F0A1B" w:rsidP="005F0A1B">
      <w:pPr>
        <w:spacing w:before="3"/>
        <w:rPr>
          <w:rFonts w:asciiTheme="minorHAnsi" w:hAnsiTheme="minorHAnsi" w:cstheme="minorHAnsi"/>
          <w:sz w:val="22"/>
          <w:szCs w:val="22"/>
          <w:lang w:val="pt-BR"/>
        </w:rPr>
      </w:pPr>
    </w:p>
    <w:p w14:paraId="024AF792" w14:textId="0BB45A60" w:rsidR="005F0A1B" w:rsidRDefault="00B95D7D" w:rsidP="005F0A1B">
      <w:pPr>
        <w:spacing w:before="3"/>
        <w:rPr>
          <w:rFonts w:asciiTheme="minorHAnsi" w:hAnsiTheme="minorHAnsi" w:cstheme="minorHAnsi"/>
          <w:b/>
          <w:sz w:val="24"/>
          <w:szCs w:val="22"/>
          <w:lang w:val="pt-BR"/>
        </w:rPr>
      </w:pPr>
      <w:r w:rsidRPr="00B95D7D">
        <w:rPr>
          <w:rFonts w:asciiTheme="minorHAnsi" w:hAnsiTheme="minorHAnsi" w:cstheme="minorHAnsi"/>
          <w:b/>
          <w:sz w:val="24"/>
          <w:szCs w:val="22"/>
          <w:lang w:val="pt-BR"/>
        </w:rPr>
        <w:t>IDIOMAS</w:t>
      </w:r>
    </w:p>
    <w:p w14:paraId="36DAABFB" w14:textId="3CA0F880" w:rsidR="00AD74A2" w:rsidRPr="00AD74A2" w:rsidRDefault="00AD74A2" w:rsidP="00AD74A2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6D0B27D7" w14:textId="4362C79B" w:rsidR="00E85A8C" w:rsidRPr="00241EB0" w:rsidRDefault="005F0A1B" w:rsidP="00E85A8C">
      <w:pPr>
        <w:pStyle w:val="ListParagraph"/>
        <w:numPr>
          <w:ilvl w:val="0"/>
          <w:numId w:val="9"/>
        </w:numPr>
        <w:spacing w:before="3"/>
        <w:rPr>
          <w:rFonts w:asciiTheme="minorHAnsi" w:hAnsiTheme="minorHAnsi" w:cstheme="minorHAnsi"/>
          <w:sz w:val="22"/>
          <w:lang w:val="pt-BR"/>
        </w:rPr>
      </w:pPr>
      <w:r w:rsidRPr="00241EB0">
        <w:rPr>
          <w:rFonts w:asciiTheme="minorHAnsi" w:hAnsiTheme="minorHAnsi" w:cstheme="minorHAnsi"/>
          <w:sz w:val="22"/>
          <w:lang w:val="pt-BR"/>
        </w:rPr>
        <w:t>Inglês (</w:t>
      </w:r>
      <w:r w:rsidR="00174EF1" w:rsidRPr="00241EB0">
        <w:rPr>
          <w:rFonts w:asciiTheme="minorHAnsi" w:hAnsiTheme="minorHAnsi" w:cstheme="minorHAnsi"/>
          <w:sz w:val="22"/>
          <w:lang w:val="pt-BR"/>
        </w:rPr>
        <w:t>B</w:t>
      </w:r>
      <w:r w:rsidR="00875D0F" w:rsidRPr="00241EB0">
        <w:rPr>
          <w:rFonts w:asciiTheme="minorHAnsi" w:hAnsiTheme="minorHAnsi" w:cstheme="minorHAnsi"/>
          <w:sz w:val="22"/>
          <w:lang w:val="pt-BR"/>
        </w:rPr>
        <w:t>á</w:t>
      </w:r>
      <w:r w:rsidR="00174EF1" w:rsidRPr="00241EB0">
        <w:rPr>
          <w:rFonts w:asciiTheme="minorHAnsi" w:hAnsiTheme="minorHAnsi" w:cstheme="minorHAnsi"/>
          <w:sz w:val="22"/>
          <w:lang w:val="pt-BR"/>
        </w:rPr>
        <w:t>sico</w:t>
      </w:r>
      <w:r w:rsidRPr="00241EB0">
        <w:rPr>
          <w:rFonts w:asciiTheme="minorHAnsi" w:hAnsiTheme="minorHAnsi" w:cstheme="minorHAnsi"/>
          <w:sz w:val="22"/>
          <w:lang w:val="pt-BR"/>
        </w:rPr>
        <w:t>)</w:t>
      </w:r>
      <w:r w:rsidR="00B064B8" w:rsidRPr="00241EB0">
        <w:rPr>
          <w:rFonts w:asciiTheme="minorHAnsi" w:hAnsiTheme="minorHAnsi" w:cstheme="minorHAnsi"/>
          <w:sz w:val="22"/>
          <w:lang w:val="pt-BR"/>
        </w:rPr>
        <w:t>.</w:t>
      </w:r>
    </w:p>
    <w:p w14:paraId="5B077B15" w14:textId="77777777" w:rsidR="007F7433" w:rsidRPr="00241EB0" w:rsidRDefault="007F7433">
      <w:pPr>
        <w:spacing w:line="200" w:lineRule="exact"/>
        <w:rPr>
          <w:rFonts w:asciiTheme="minorHAnsi" w:hAnsiTheme="minorHAnsi" w:cstheme="minorHAnsi"/>
          <w:sz w:val="22"/>
          <w:u w:val="single"/>
          <w:lang w:val="pt-BR"/>
        </w:rPr>
      </w:pPr>
    </w:p>
    <w:p w14:paraId="7B20C151" w14:textId="1DD536DB" w:rsidR="007F7433" w:rsidRPr="00241EB0" w:rsidRDefault="007F7433">
      <w:pPr>
        <w:spacing w:before="16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17A636D1" w14:textId="77777777" w:rsidR="005F0A1B" w:rsidRPr="00241EB0" w:rsidRDefault="005F0A1B">
      <w:pPr>
        <w:spacing w:before="16" w:line="240" w:lineRule="exact"/>
        <w:rPr>
          <w:rFonts w:asciiTheme="minorHAnsi" w:hAnsiTheme="minorHAnsi" w:cstheme="minorHAnsi"/>
          <w:sz w:val="28"/>
          <w:szCs w:val="24"/>
          <w:lang w:val="pt-BR"/>
        </w:rPr>
      </w:pPr>
    </w:p>
    <w:p w14:paraId="59486F42" w14:textId="38D0003B" w:rsidR="00AD74A2" w:rsidRDefault="00B95D7D" w:rsidP="00AD74A2">
      <w:pPr>
        <w:ind w:left="102"/>
        <w:rPr>
          <w:rFonts w:asciiTheme="minorHAnsi" w:eastAsia="Arial" w:hAnsiTheme="minorHAnsi" w:cstheme="minorHAnsi"/>
          <w:b/>
          <w:bCs/>
          <w:sz w:val="24"/>
          <w:szCs w:val="24"/>
          <w:lang w:val="pt-BR"/>
        </w:rPr>
      </w:pPr>
      <w:r w:rsidRPr="00B95D7D">
        <w:rPr>
          <w:rFonts w:asciiTheme="minorHAnsi" w:eastAsia="Arial" w:hAnsiTheme="minorHAnsi" w:cstheme="minorHAnsi"/>
          <w:b/>
          <w:bCs/>
          <w:spacing w:val="-1"/>
          <w:sz w:val="24"/>
          <w:szCs w:val="24"/>
          <w:lang w:val="pt-BR"/>
        </w:rPr>
        <w:t>EXPERI</w:t>
      </w:r>
      <w:r w:rsidR="008D3BB6">
        <w:rPr>
          <w:rFonts w:asciiTheme="minorHAnsi" w:eastAsia="Arial" w:hAnsiTheme="minorHAnsi" w:cstheme="minorHAnsi"/>
          <w:b/>
          <w:bCs/>
          <w:spacing w:val="-1"/>
          <w:sz w:val="24"/>
          <w:szCs w:val="24"/>
          <w:lang w:val="pt-BR"/>
        </w:rPr>
        <w:t>Ê</w:t>
      </w:r>
      <w:r w:rsidRPr="00B95D7D">
        <w:rPr>
          <w:rFonts w:asciiTheme="minorHAnsi" w:eastAsia="Arial" w:hAnsiTheme="minorHAnsi" w:cstheme="minorHAnsi"/>
          <w:b/>
          <w:bCs/>
          <w:spacing w:val="-1"/>
          <w:sz w:val="24"/>
          <w:szCs w:val="24"/>
          <w:lang w:val="pt-BR"/>
        </w:rPr>
        <w:t>NCIA</w:t>
      </w:r>
    </w:p>
    <w:p w14:paraId="42378E3F" w14:textId="650A5AC0" w:rsidR="007F7433" w:rsidRPr="00AD74A2" w:rsidRDefault="00AD74A2" w:rsidP="00AD74A2">
      <w:pPr>
        <w:ind w:left="102"/>
        <w:rPr>
          <w:rFonts w:asciiTheme="minorHAnsi" w:eastAsia="Arial" w:hAnsiTheme="minorHAnsi" w:cstheme="minorHAnsi"/>
          <w:sz w:val="24"/>
          <w:szCs w:val="24"/>
          <w:lang w:val="pt-BR"/>
        </w:rPr>
      </w:pPr>
      <w:r>
        <w:rPr>
          <w:rFonts w:asciiTheme="minorHAnsi" w:eastAsia="Arial" w:hAnsiTheme="minorHAnsi" w:cstheme="minorHAnsi"/>
          <w:sz w:val="24"/>
          <w:szCs w:val="24"/>
          <w:lang w:val="pt-BR"/>
        </w:rPr>
        <w:t>________________________________________________________________________</w:t>
      </w:r>
    </w:p>
    <w:p w14:paraId="5D670A35" w14:textId="692BAA5C" w:rsidR="00A967D2" w:rsidRPr="00533759" w:rsidRDefault="007C3E00" w:rsidP="000963A6">
      <w:pPr>
        <w:pStyle w:val="ListParagraph"/>
        <w:numPr>
          <w:ilvl w:val="0"/>
          <w:numId w:val="8"/>
        </w:numPr>
        <w:spacing w:before="10"/>
        <w:rPr>
          <w:rFonts w:asciiTheme="minorHAnsi" w:eastAsia="Arial" w:hAnsiTheme="minorHAnsi" w:cstheme="minorHAnsi"/>
          <w:sz w:val="22"/>
          <w:szCs w:val="22"/>
        </w:rPr>
      </w:pPr>
      <w:r w:rsidRPr="00533759">
        <w:rPr>
          <w:rFonts w:asciiTheme="minorHAnsi" w:eastAsia="Arial" w:hAnsiTheme="minorHAnsi" w:cstheme="minorHAnsi"/>
          <w:sz w:val="22"/>
          <w:szCs w:val="22"/>
        </w:rPr>
        <w:t xml:space="preserve">Desenvolvedor </w:t>
      </w:r>
      <w:r w:rsidR="00D34C3A" w:rsidRPr="00533759">
        <w:rPr>
          <w:rFonts w:asciiTheme="minorHAnsi" w:eastAsia="Arial" w:hAnsiTheme="minorHAnsi" w:cstheme="minorHAnsi"/>
          <w:sz w:val="22"/>
          <w:szCs w:val="22"/>
        </w:rPr>
        <w:t>Python -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33759">
        <w:rPr>
          <w:rFonts w:asciiTheme="minorHAnsi" w:eastAsia="Arial" w:hAnsiTheme="minorHAnsi" w:cstheme="minorHAnsi"/>
          <w:sz w:val="22"/>
          <w:szCs w:val="22"/>
        </w:rPr>
        <w:t xml:space="preserve">Stefanini </w:t>
      </w:r>
      <w:r w:rsidR="00533759" w:rsidRPr="00533759">
        <w:rPr>
          <w:rFonts w:asciiTheme="minorHAnsi" w:eastAsia="Arial" w:hAnsiTheme="minorHAnsi" w:cstheme="minorHAnsi"/>
          <w:sz w:val="22"/>
          <w:szCs w:val="22"/>
        </w:rPr>
        <w:t>IT Solutions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 xml:space="preserve"> - (</w:t>
      </w:r>
      <w:r w:rsidR="00533759">
        <w:rPr>
          <w:rFonts w:asciiTheme="minorHAnsi" w:eastAsia="Arial" w:hAnsiTheme="minorHAnsi" w:cstheme="minorHAnsi"/>
          <w:sz w:val="22"/>
          <w:szCs w:val="22"/>
        </w:rPr>
        <w:t>Out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>/20</w:t>
      </w:r>
      <w:r w:rsidR="00533759">
        <w:rPr>
          <w:rFonts w:asciiTheme="minorHAnsi" w:eastAsia="Arial" w:hAnsiTheme="minorHAnsi" w:cstheme="minorHAnsi"/>
          <w:sz w:val="22"/>
          <w:szCs w:val="22"/>
        </w:rPr>
        <w:t>21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 xml:space="preserve"> –</w:t>
      </w:r>
      <w:r w:rsidR="00533759">
        <w:rPr>
          <w:rFonts w:asciiTheme="minorHAnsi" w:eastAsia="Arial" w:hAnsiTheme="minorHAnsi" w:cstheme="minorHAnsi"/>
          <w:sz w:val="22"/>
          <w:szCs w:val="22"/>
        </w:rPr>
        <w:t xml:space="preserve"> Atualmente</w:t>
      </w:r>
      <w:r w:rsidR="005D7DFD" w:rsidRPr="00533759">
        <w:rPr>
          <w:rFonts w:asciiTheme="minorHAnsi" w:eastAsia="Arial" w:hAnsiTheme="minorHAnsi" w:cstheme="minorHAnsi"/>
          <w:sz w:val="22"/>
          <w:szCs w:val="22"/>
        </w:rPr>
        <w:t>)</w:t>
      </w:r>
    </w:p>
    <w:p w14:paraId="3FA5F92A" w14:textId="11731543" w:rsidR="005C4EE1" w:rsidRPr="00241EB0" w:rsidRDefault="005D7DFD" w:rsidP="00861CD8">
      <w:pPr>
        <w:pStyle w:val="ListParagraph"/>
        <w:numPr>
          <w:ilvl w:val="1"/>
          <w:numId w:val="8"/>
        </w:numPr>
        <w:spacing w:before="10"/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b/>
          <w:bCs/>
          <w:sz w:val="22"/>
          <w:szCs w:val="22"/>
          <w:lang w:val="pt-BR"/>
        </w:rPr>
        <w:t xml:space="preserve">Principais Atividades: </w:t>
      </w:r>
    </w:p>
    <w:p w14:paraId="3AD1B61D" w14:textId="46EC95EE" w:rsidR="00D34C3A" w:rsidRDefault="002E4710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>-</w:t>
      </w:r>
      <w:r w:rsidRPr="00241EB0">
        <w:rPr>
          <w:rFonts w:asciiTheme="minorHAnsi" w:eastAsia="Arial" w:hAnsiTheme="minorHAnsi" w:cstheme="minorHAnsi"/>
          <w:sz w:val="22"/>
          <w:szCs w:val="22"/>
          <w:lang w:val="pt-BR"/>
        </w:rPr>
        <w:tab/>
      </w:r>
      <w:r w:rsidR="00D34C3A" w:rsidRPr="00D34C3A">
        <w:rPr>
          <w:rFonts w:asciiTheme="minorHAnsi" w:eastAsia="Arial" w:hAnsiTheme="minorHAnsi" w:cstheme="minorHAnsi"/>
          <w:sz w:val="22"/>
          <w:szCs w:val="22"/>
          <w:lang w:val="pt-BR"/>
        </w:rPr>
        <w:t>Migração do sistema de Central de Riscos de Crédito (Cobol) para Python/Big Data.</w:t>
      </w:r>
      <w:r w:rsidR="005A6025"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</w:t>
      </w:r>
    </w:p>
    <w:p w14:paraId="2730F868" w14:textId="1FC86BE6" w:rsidR="00D34C3A" w:rsidRDefault="00D34C3A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>-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ab/>
        <w:t>Correções e Manutenções de códigos</w:t>
      </w:r>
      <w:r w:rsidRPr="00D34C3A">
        <w:rPr>
          <w:rFonts w:asciiTheme="minorHAnsi" w:eastAsia="Arial" w:hAnsiTheme="minorHAnsi" w:cstheme="minorHAnsi"/>
          <w:sz w:val="22"/>
          <w:szCs w:val="22"/>
          <w:lang w:val="pt-BR"/>
        </w:rPr>
        <w:t>.</w:t>
      </w:r>
    </w:p>
    <w:p w14:paraId="66E00B14" w14:textId="0B6E385F" w:rsidR="00D34C3A" w:rsidRDefault="00D34C3A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>-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ab/>
      </w:r>
      <w:r w:rsidR="00824A5C">
        <w:rPr>
          <w:rFonts w:asciiTheme="minorHAnsi" w:eastAsia="Arial" w:hAnsiTheme="minorHAnsi" w:cstheme="minorHAnsi"/>
          <w:sz w:val="22"/>
          <w:szCs w:val="22"/>
          <w:lang w:val="pt-BR"/>
        </w:rPr>
        <w:t>Análises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 de dados via HUE SQL.</w:t>
      </w:r>
    </w:p>
    <w:p w14:paraId="0F401E57" w14:textId="47E51E0B" w:rsidR="00824A5C" w:rsidRDefault="00824A5C" w:rsidP="00D34C3A">
      <w:pPr>
        <w:spacing w:before="10"/>
        <w:ind w:left="1410" w:hanging="330"/>
        <w:rPr>
          <w:rFonts w:asciiTheme="minorHAnsi" w:eastAsia="Arial" w:hAnsiTheme="minorHAnsi" w:cstheme="minorHAnsi"/>
          <w:sz w:val="22"/>
          <w:szCs w:val="22"/>
          <w:lang w:val="pt-BR"/>
        </w:rPr>
      </w:pPr>
      <w:r>
        <w:rPr>
          <w:rFonts w:asciiTheme="minorHAnsi" w:eastAsia="Arial" w:hAnsiTheme="minorHAnsi" w:cstheme="minorHAnsi"/>
          <w:sz w:val="22"/>
          <w:szCs w:val="22"/>
          <w:lang w:val="pt-BR"/>
        </w:rPr>
        <w:t xml:space="preserve">- </w:t>
      </w:r>
      <w:r>
        <w:rPr>
          <w:rFonts w:asciiTheme="minorHAnsi" w:eastAsia="Arial" w:hAnsiTheme="minorHAnsi" w:cstheme="minorHAnsi"/>
          <w:sz w:val="22"/>
          <w:szCs w:val="22"/>
          <w:lang w:val="pt-BR"/>
        </w:rPr>
        <w:tab/>
        <w:t>Reuniões semanais de avanço do projeto e de homologação.</w:t>
      </w:r>
    </w:p>
    <w:p w14:paraId="34E70313" w14:textId="207EE05E" w:rsidR="00D34C3A" w:rsidRPr="00241EB0" w:rsidRDefault="00D34C3A" w:rsidP="00D34C3A">
      <w:pPr>
        <w:spacing w:before="10"/>
        <w:rPr>
          <w:rFonts w:asciiTheme="minorHAnsi" w:eastAsia="Arial" w:hAnsiTheme="minorHAnsi" w:cstheme="minorHAnsi"/>
          <w:sz w:val="22"/>
          <w:szCs w:val="22"/>
          <w:lang w:val="pt-BR"/>
        </w:rPr>
      </w:pPr>
    </w:p>
    <w:p w14:paraId="45F351BE" w14:textId="1C7917FC" w:rsidR="006D73A8" w:rsidRPr="00241EB0" w:rsidRDefault="006D73A8" w:rsidP="00807CA9">
      <w:pPr>
        <w:spacing w:before="10"/>
        <w:rPr>
          <w:rFonts w:asciiTheme="minorHAnsi" w:eastAsia="Arial" w:hAnsiTheme="minorHAnsi" w:cstheme="minorHAnsi"/>
          <w:sz w:val="22"/>
          <w:szCs w:val="22"/>
          <w:lang w:val="pt-BR"/>
        </w:rPr>
      </w:pPr>
    </w:p>
    <w:sectPr w:rsidR="006D73A8" w:rsidRPr="00241EB0">
      <w:pgSz w:w="1192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7A91" w14:textId="77777777" w:rsidR="00BA1EB4" w:rsidRDefault="00BA1EB4" w:rsidP="00C9413F">
      <w:r>
        <w:separator/>
      </w:r>
    </w:p>
  </w:endnote>
  <w:endnote w:type="continuationSeparator" w:id="0">
    <w:p w14:paraId="4A611C6F" w14:textId="77777777" w:rsidR="00BA1EB4" w:rsidRDefault="00BA1EB4" w:rsidP="00C9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E8E29" w14:textId="77777777" w:rsidR="00BA1EB4" w:rsidRDefault="00BA1EB4" w:rsidP="00C9413F">
      <w:r>
        <w:separator/>
      </w:r>
    </w:p>
  </w:footnote>
  <w:footnote w:type="continuationSeparator" w:id="0">
    <w:p w14:paraId="4BD4C60D" w14:textId="77777777" w:rsidR="00BA1EB4" w:rsidRDefault="00BA1EB4" w:rsidP="00C94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03E8"/>
    <w:multiLevelType w:val="hybridMultilevel"/>
    <w:tmpl w:val="0DDC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4BCB"/>
    <w:multiLevelType w:val="hybridMultilevel"/>
    <w:tmpl w:val="DC88D470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34AF6086"/>
    <w:multiLevelType w:val="hybridMultilevel"/>
    <w:tmpl w:val="7AEAE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924F3"/>
    <w:multiLevelType w:val="multilevel"/>
    <w:tmpl w:val="53984C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8E612C"/>
    <w:multiLevelType w:val="hybridMultilevel"/>
    <w:tmpl w:val="4660387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5B3269B"/>
    <w:multiLevelType w:val="hybridMultilevel"/>
    <w:tmpl w:val="7856F6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11A9"/>
    <w:multiLevelType w:val="hybridMultilevel"/>
    <w:tmpl w:val="6562E9CE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67242C5B"/>
    <w:multiLevelType w:val="hybridMultilevel"/>
    <w:tmpl w:val="C20CD7E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70054C31"/>
    <w:multiLevelType w:val="hybridMultilevel"/>
    <w:tmpl w:val="5B403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33"/>
    <w:rsid w:val="0000051C"/>
    <w:rsid w:val="00001A74"/>
    <w:rsid w:val="000165B7"/>
    <w:rsid w:val="00041389"/>
    <w:rsid w:val="00043786"/>
    <w:rsid w:val="00052724"/>
    <w:rsid w:val="00071ACE"/>
    <w:rsid w:val="000722CD"/>
    <w:rsid w:val="00087B30"/>
    <w:rsid w:val="00092C65"/>
    <w:rsid w:val="000939F1"/>
    <w:rsid w:val="000963A6"/>
    <w:rsid w:val="000B5976"/>
    <w:rsid w:val="000D2F28"/>
    <w:rsid w:val="000D3932"/>
    <w:rsid w:val="000E4CD7"/>
    <w:rsid w:val="00102A1F"/>
    <w:rsid w:val="00120F51"/>
    <w:rsid w:val="00127688"/>
    <w:rsid w:val="001368C8"/>
    <w:rsid w:val="0016037F"/>
    <w:rsid w:val="00174EF1"/>
    <w:rsid w:val="001806B7"/>
    <w:rsid w:val="001944CC"/>
    <w:rsid w:val="001973D6"/>
    <w:rsid w:val="001A2176"/>
    <w:rsid w:val="001D6613"/>
    <w:rsid w:val="001F6719"/>
    <w:rsid w:val="002242BE"/>
    <w:rsid w:val="002259DB"/>
    <w:rsid w:val="00227E02"/>
    <w:rsid w:val="002303FA"/>
    <w:rsid w:val="00241EB0"/>
    <w:rsid w:val="00252D7C"/>
    <w:rsid w:val="00255AAA"/>
    <w:rsid w:val="002570DC"/>
    <w:rsid w:val="0026601E"/>
    <w:rsid w:val="002743AE"/>
    <w:rsid w:val="00277A67"/>
    <w:rsid w:val="00296FF6"/>
    <w:rsid w:val="002A010F"/>
    <w:rsid w:val="002D265F"/>
    <w:rsid w:val="002E2BC1"/>
    <w:rsid w:val="002E4710"/>
    <w:rsid w:val="002E5F87"/>
    <w:rsid w:val="002F6499"/>
    <w:rsid w:val="00300892"/>
    <w:rsid w:val="003029B4"/>
    <w:rsid w:val="00303CCF"/>
    <w:rsid w:val="0030483A"/>
    <w:rsid w:val="00350EAC"/>
    <w:rsid w:val="00370196"/>
    <w:rsid w:val="003945C5"/>
    <w:rsid w:val="003C461B"/>
    <w:rsid w:val="003E0471"/>
    <w:rsid w:val="003E0F32"/>
    <w:rsid w:val="003F4A76"/>
    <w:rsid w:val="003F641D"/>
    <w:rsid w:val="004207EB"/>
    <w:rsid w:val="004348A1"/>
    <w:rsid w:val="004372A9"/>
    <w:rsid w:val="00490BDD"/>
    <w:rsid w:val="004A28A2"/>
    <w:rsid w:val="004A4433"/>
    <w:rsid w:val="004A560A"/>
    <w:rsid w:val="004A6339"/>
    <w:rsid w:val="004A647B"/>
    <w:rsid w:val="004B3AEB"/>
    <w:rsid w:val="004B7B4B"/>
    <w:rsid w:val="004B7DAD"/>
    <w:rsid w:val="004D2802"/>
    <w:rsid w:val="004D4995"/>
    <w:rsid w:val="004E25EA"/>
    <w:rsid w:val="004E3F90"/>
    <w:rsid w:val="00500829"/>
    <w:rsid w:val="005018C8"/>
    <w:rsid w:val="00506BFC"/>
    <w:rsid w:val="00507D00"/>
    <w:rsid w:val="0051478B"/>
    <w:rsid w:val="00530547"/>
    <w:rsid w:val="00532589"/>
    <w:rsid w:val="0053336A"/>
    <w:rsid w:val="00533759"/>
    <w:rsid w:val="00537434"/>
    <w:rsid w:val="00553205"/>
    <w:rsid w:val="00555530"/>
    <w:rsid w:val="00555E41"/>
    <w:rsid w:val="00590C37"/>
    <w:rsid w:val="00596AB3"/>
    <w:rsid w:val="005A6025"/>
    <w:rsid w:val="005A671A"/>
    <w:rsid w:val="005B1145"/>
    <w:rsid w:val="005C4EE1"/>
    <w:rsid w:val="005D4BAF"/>
    <w:rsid w:val="005D7DFD"/>
    <w:rsid w:val="005F0A1B"/>
    <w:rsid w:val="00606B43"/>
    <w:rsid w:val="006076D4"/>
    <w:rsid w:val="00623955"/>
    <w:rsid w:val="006303AF"/>
    <w:rsid w:val="00633803"/>
    <w:rsid w:val="006429ED"/>
    <w:rsid w:val="00646F1F"/>
    <w:rsid w:val="006510EA"/>
    <w:rsid w:val="00655F2F"/>
    <w:rsid w:val="006836DD"/>
    <w:rsid w:val="0068424F"/>
    <w:rsid w:val="006D73A8"/>
    <w:rsid w:val="006E22FC"/>
    <w:rsid w:val="006F358D"/>
    <w:rsid w:val="006F568A"/>
    <w:rsid w:val="00706231"/>
    <w:rsid w:val="00715D48"/>
    <w:rsid w:val="00716128"/>
    <w:rsid w:val="00717A66"/>
    <w:rsid w:val="0073588A"/>
    <w:rsid w:val="00742734"/>
    <w:rsid w:val="007678AF"/>
    <w:rsid w:val="007701BA"/>
    <w:rsid w:val="0077153B"/>
    <w:rsid w:val="00774AF2"/>
    <w:rsid w:val="0078634C"/>
    <w:rsid w:val="007A28E3"/>
    <w:rsid w:val="007A59BF"/>
    <w:rsid w:val="007A738E"/>
    <w:rsid w:val="007B0753"/>
    <w:rsid w:val="007C3E00"/>
    <w:rsid w:val="007E00A2"/>
    <w:rsid w:val="007F2296"/>
    <w:rsid w:val="007F7433"/>
    <w:rsid w:val="00807CA9"/>
    <w:rsid w:val="008119AD"/>
    <w:rsid w:val="00824A5C"/>
    <w:rsid w:val="00827E8C"/>
    <w:rsid w:val="0085609B"/>
    <w:rsid w:val="008573A9"/>
    <w:rsid w:val="00861CD8"/>
    <w:rsid w:val="00875D0F"/>
    <w:rsid w:val="00876914"/>
    <w:rsid w:val="00896FD2"/>
    <w:rsid w:val="008C672A"/>
    <w:rsid w:val="008D3BB6"/>
    <w:rsid w:val="008E6730"/>
    <w:rsid w:val="00901F05"/>
    <w:rsid w:val="009070E3"/>
    <w:rsid w:val="00910B16"/>
    <w:rsid w:val="009224A1"/>
    <w:rsid w:val="00930406"/>
    <w:rsid w:val="00935EAF"/>
    <w:rsid w:val="009503E9"/>
    <w:rsid w:val="00951389"/>
    <w:rsid w:val="009825E4"/>
    <w:rsid w:val="00987CD4"/>
    <w:rsid w:val="00987CE4"/>
    <w:rsid w:val="00993F6D"/>
    <w:rsid w:val="009D1C6F"/>
    <w:rsid w:val="009D7966"/>
    <w:rsid w:val="009D7E35"/>
    <w:rsid w:val="009F5621"/>
    <w:rsid w:val="00A0556F"/>
    <w:rsid w:val="00A05688"/>
    <w:rsid w:val="00A30467"/>
    <w:rsid w:val="00A31832"/>
    <w:rsid w:val="00A608CA"/>
    <w:rsid w:val="00A66164"/>
    <w:rsid w:val="00A91199"/>
    <w:rsid w:val="00A911A1"/>
    <w:rsid w:val="00A967D2"/>
    <w:rsid w:val="00AA31DE"/>
    <w:rsid w:val="00AA6095"/>
    <w:rsid w:val="00AB6BE5"/>
    <w:rsid w:val="00AC07C0"/>
    <w:rsid w:val="00AC12D0"/>
    <w:rsid w:val="00AD0A5D"/>
    <w:rsid w:val="00AD74A2"/>
    <w:rsid w:val="00B0340A"/>
    <w:rsid w:val="00B064B8"/>
    <w:rsid w:val="00B24EF8"/>
    <w:rsid w:val="00B37907"/>
    <w:rsid w:val="00B706E2"/>
    <w:rsid w:val="00B75859"/>
    <w:rsid w:val="00B93E3D"/>
    <w:rsid w:val="00B95D7D"/>
    <w:rsid w:val="00BA0B0E"/>
    <w:rsid w:val="00BA1EB4"/>
    <w:rsid w:val="00BA307A"/>
    <w:rsid w:val="00BA3317"/>
    <w:rsid w:val="00BA5FFB"/>
    <w:rsid w:val="00BD5609"/>
    <w:rsid w:val="00BE3BF4"/>
    <w:rsid w:val="00BE6C6A"/>
    <w:rsid w:val="00C24871"/>
    <w:rsid w:val="00C5508C"/>
    <w:rsid w:val="00C61482"/>
    <w:rsid w:val="00C6413B"/>
    <w:rsid w:val="00C922B2"/>
    <w:rsid w:val="00C9273C"/>
    <w:rsid w:val="00C9413F"/>
    <w:rsid w:val="00C9766A"/>
    <w:rsid w:val="00CA24F0"/>
    <w:rsid w:val="00CA7960"/>
    <w:rsid w:val="00CB7B67"/>
    <w:rsid w:val="00CC5159"/>
    <w:rsid w:val="00CD1BA0"/>
    <w:rsid w:val="00CD4C89"/>
    <w:rsid w:val="00CF384E"/>
    <w:rsid w:val="00CF3D07"/>
    <w:rsid w:val="00D06676"/>
    <w:rsid w:val="00D12E39"/>
    <w:rsid w:val="00D14C50"/>
    <w:rsid w:val="00D26163"/>
    <w:rsid w:val="00D329D3"/>
    <w:rsid w:val="00D34C3A"/>
    <w:rsid w:val="00D67121"/>
    <w:rsid w:val="00D80267"/>
    <w:rsid w:val="00D96FCA"/>
    <w:rsid w:val="00DC09C8"/>
    <w:rsid w:val="00DD12ED"/>
    <w:rsid w:val="00DD19CA"/>
    <w:rsid w:val="00DD21EC"/>
    <w:rsid w:val="00DE1D7F"/>
    <w:rsid w:val="00E00626"/>
    <w:rsid w:val="00E05E21"/>
    <w:rsid w:val="00E22F4F"/>
    <w:rsid w:val="00E3370F"/>
    <w:rsid w:val="00E373E5"/>
    <w:rsid w:val="00E43FEA"/>
    <w:rsid w:val="00E47AEC"/>
    <w:rsid w:val="00E63CEA"/>
    <w:rsid w:val="00E85A8C"/>
    <w:rsid w:val="00E94486"/>
    <w:rsid w:val="00E94E3E"/>
    <w:rsid w:val="00E967D5"/>
    <w:rsid w:val="00EA2A6B"/>
    <w:rsid w:val="00EB14E0"/>
    <w:rsid w:val="00EF560C"/>
    <w:rsid w:val="00F01DF8"/>
    <w:rsid w:val="00F06658"/>
    <w:rsid w:val="00F12408"/>
    <w:rsid w:val="00F55CC5"/>
    <w:rsid w:val="00F642A0"/>
    <w:rsid w:val="00F761C0"/>
    <w:rsid w:val="00F76A4E"/>
    <w:rsid w:val="00F80BE0"/>
    <w:rsid w:val="00F8444C"/>
    <w:rsid w:val="00F91FA1"/>
    <w:rsid w:val="00FA25CA"/>
    <w:rsid w:val="00FB14D1"/>
    <w:rsid w:val="00FB32C5"/>
    <w:rsid w:val="00FB45FF"/>
    <w:rsid w:val="00FE7435"/>
    <w:rsid w:val="00FF5E84"/>
    <w:rsid w:val="00FF661B"/>
    <w:rsid w:val="06A07284"/>
    <w:rsid w:val="13B13B0D"/>
    <w:rsid w:val="1ECCBD28"/>
    <w:rsid w:val="2FBAFCD1"/>
    <w:rsid w:val="3B7870D2"/>
    <w:rsid w:val="4BDD6ED8"/>
    <w:rsid w:val="4DAE8559"/>
    <w:rsid w:val="620C77CB"/>
    <w:rsid w:val="65228C2A"/>
    <w:rsid w:val="6FB14B94"/>
    <w:rsid w:val="72780CFD"/>
    <w:rsid w:val="73439C87"/>
    <w:rsid w:val="79FCAC76"/>
    <w:rsid w:val="7A88A7B1"/>
    <w:rsid w:val="7DFEE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D6ED8"/>
  <w15:docId w15:val="{F8B2D74D-2E62-4F64-A492-C52FB58E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A4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4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9C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F3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E2518-DDA6-40B7-A474-B31B3052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Mardoquel Gadi Melo</dc:creator>
  <cp:lastModifiedBy>Mardoquel Gadi Melo</cp:lastModifiedBy>
  <cp:revision>26</cp:revision>
  <cp:lastPrinted>2021-07-13T18:33:00Z</cp:lastPrinted>
  <dcterms:created xsi:type="dcterms:W3CDTF">2022-01-16T23:25:00Z</dcterms:created>
  <dcterms:modified xsi:type="dcterms:W3CDTF">2022-02-25T02:30:00Z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2022-01-20T12:18:32Z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eba1e245-3cf1-46a8-bb24-f67d52bcb002</vt:lpwstr>
  </property>
  <property fmtid="{D5CDD505-2E9C-101B-9397-08002B2CF9AE}" pid="8" name="MSIP_Label_41b88ec2-a72b-4523-9e84-0458a1764731_ContentBits">
    <vt:lpwstr>0</vt:lpwstr>
  </property>
</Properties>
</file>